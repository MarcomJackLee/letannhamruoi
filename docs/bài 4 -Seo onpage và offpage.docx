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93" w:rsidRDefault="00682993">
      <w:pPr>
        <w:spacing w:before="9" w:line="140" w:lineRule="exact"/>
        <w:rPr>
          <w:sz w:val="15"/>
          <w:szCs w:val="15"/>
        </w:rPr>
      </w:pPr>
    </w:p>
    <w:p w:rsidR="00682993" w:rsidRDefault="00A8531D">
      <w:pPr>
        <w:spacing w:line="540" w:lineRule="exact"/>
        <w:ind w:left="1440"/>
        <w:rPr>
          <w:sz w:val="48"/>
          <w:szCs w:val="48"/>
        </w:rPr>
      </w:pPr>
      <w:r>
        <w:rPr>
          <w:b/>
          <w:color w:val="FF0000"/>
          <w:position w:val="-1"/>
          <w:sz w:val="48"/>
          <w:szCs w:val="48"/>
        </w:rPr>
        <w:t>B</w:t>
      </w:r>
      <w:r>
        <w:rPr>
          <w:b/>
          <w:color w:val="FF0000"/>
          <w:spacing w:val="-2"/>
          <w:position w:val="-1"/>
          <w:sz w:val="48"/>
          <w:szCs w:val="48"/>
        </w:rPr>
        <w:t>À</w:t>
      </w:r>
      <w:r>
        <w:rPr>
          <w:b/>
          <w:color w:val="FF0000"/>
          <w:position w:val="-1"/>
          <w:sz w:val="48"/>
          <w:szCs w:val="48"/>
        </w:rPr>
        <w:t xml:space="preserve">I 8 – </w:t>
      </w:r>
      <w:r>
        <w:rPr>
          <w:b/>
          <w:color w:val="FF0000"/>
          <w:spacing w:val="-1"/>
          <w:position w:val="-1"/>
          <w:sz w:val="48"/>
          <w:szCs w:val="48"/>
        </w:rPr>
        <w:t>N</w:t>
      </w:r>
      <w:r>
        <w:rPr>
          <w:b/>
          <w:color w:val="FF0000"/>
          <w:spacing w:val="3"/>
          <w:position w:val="-1"/>
          <w:sz w:val="48"/>
          <w:szCs w:val="48"/>
        </w:rPr>
        <w:t>H</w:t>
      </w:r>
      <w:r>
        <w:rPr>
          <w:b/>
          <w:color w:val="FF0000"/>
          <w:position w:val="-1"/>
          <w:sz w:val="48"/>
          <w:szCs w:val="48"/>
        </w:rPr>
        <w:t xml:space="preserve">ỮNG </w:t>
      </w:r>
      <w:r>
        <w:rPr>
          <w:b/>
          <w:color w:val="FF0000"/>
          <w:spacing w:val="2"/>
          <w:position w:val="-1"/>
          <w:sz w:val="48"/>
          <w:szCs w:val="48"/>
        </w:rPr>
        <w:t>K</w:t>
      </w:r>
      <w:r>
        <w:rPr>
          <w:b/>
          <w:color w:val="FF0000"/>
          <w:position w:val="-1"/>
          <w:sz w:val="48"/>
          <w:szCs w:val="48"/>
        </w:rPr>
        <w:t xml:space="preserve">Ỹ </w:t>
      </w:r>
      <w:r>
        <w:rPr>
          <w:b/>
          <w:color w:val="FF0000"/>
          <w:spacing w:val="1"/>
          <w:position w:val="-1"/>
          <w:sz w:val="48"/>
          <w:szCs w:val="48"/>
        </w:rPr>
        <w:t>T</w:t>
      </w:r>
      <w:r>
        <w:rPr>
          <w:b/>
          <w:color w:val="FF0000"/>
          <w:position w:val="-1"/>
          <w:sz w:val="48"/>
          <w:szCs w:val="48"/>
        </w:rPr>
        <w:t>HU</w:t>
      </w:r>
      <w:r>
        <w:rPr>
          <w:b/>
          <w:color w:val="FF0000"/>
          <w:spacing w:val="-1"/>
          <w:position w:val="-1"/>
          <w:sz w:val="48"/>
          <w:szCs w:val="48"/>
        </w:rPr>
        <w:t>Ậ</w:t>
      </w:r>
      <w:r>
        <w:rPr>
          <w:b/>
          <w:color w:val="FF0000"/>
          <w:position w:val="-1"/>
          <w:sz w:val="48"/>
          <w:szCs w:val="48"/>
        </w:rPr>
        <w:t xml:space="preserve">T </w:t>
      </w:r>
      <w:r>
        <w:rPr>
          <w:b/>
          <w:color w:val="FF0000"/>
          <w:spacing w:val="-1"/>
          <w:position w:val="-1"/>
          <w:sz w:val="48"/>
          <w:szCs w:val="48"/>
        </w:rPr>
        <w:t>T</w:t>
      </w:r>
      <w:r>
        <w:rPr>
          <w:b/>
          <w:color w:val="FF0000"/>
          <w:spacing w:val="1"/>
          <w:position w:val="-1"/>
          <w:sz w:val="48"/>
          <w:szCs w:val="48"/>
        </w:rPr>
        <w:t>Ố</w:t>
      </w:r>
      <w:r>
        <w:rPr>
          <w:b/>
          <w:color w:val="FF0000"/>
          <w:position w:val="-1"/>
          <w:sz w:val="48"/>
          <w:szCs w:val="48"/>
        </w:rPr>
        <w:t>I</w:t>
      </w:r>
      <w:r>
        <w:rPr>
          <w:b/>
          <w:color w:val="FF0000"/>
          <w:spacing w:val="2"/>
          <w:position w:val="-1"/>
          <w:sz w:val="48"/>
          <w:szCs w:val="48"/>
        </w:rPr>
        <w:t xml:space="preserve"> </w:t>
      </w:r>
      <w:r>
        <w:rPr>
          <w:b/>
          <w:color w:val="FF0000"/>
          <w:position w:val="-1"/>
          <w:sz w:val="48"/>
          <w:szCs w:val="48"/>
        </w:rPr>
        <w:t>ƯU</w:t>
      </w:r>
      <w:r>
        <w:rPr>
          <w:b/>
          <w:color w:val="FF0000"/>
          <w:spacing w:val="-1"/>
          <w:position w:val="-1"/>
          <w:sz w:val="48"/>
          <w:szCs w:val="48"/>
        </w:rPr>
        <w:t xml:space="preserve"> </w:t>
      </w:r>
      <w:r>
        <w:rPr>
          <w:b/>
          <w:color w:val="FF0000"/>
          <w:position w:val="-1"/>
          <w:sz w:val="48"/>
          <w:szCs w:val="48"/>
        </w:rPr>
        <w:t>OFF</w:t>
      </w:r>
      <w:r>
        <w:rPr>
          <w:b/>
          <w:color w:val="FF0000"/>
          <w:spacing w:val="1"/>
          <w:position w:val="-1"/>
          <w:sz w:val="48"/>
          <w:szCs w:val="48"/>
        </w:rPr>
        <w:t>P</w:t>
      </w:r>
      <w:r>
        <w:rPr>
          <w:b/>
          <w:color w:val="FF0000"/>
          <w:position w:val="-1"/>
          <w:sz w:val="48"/>
          <w:szCs w:val="48"/>
        </w:rPr>
        <w:t>AGE - SOCIAL</w:t>
      </w:r>
    </w:p>
    <w:p w:rsidR="00682993" w:rsidRDefault="00682993">
      <w:pPr>
        <w:spacing w:before="6" w:line="100" w:lineRule="exact"/>
        <w:rPr>
          <w:sz w:val="11"/>
          <w:szCs w:val="11"/>
        </w:rPr>
      </w:pPr>
    </w:p>
    <w:p w:rsidR="00682993" w:rsidRDefault="00682993">
      <w:pPr>
        <w:spacing w:line="200" w:lineRule="exact"/>
      </w:pPr>
    </w:p>
    <w:p w:rsidR="00682993" w:rsidRDefault="00682993">
      <w:pPr>
        <w:spacing w:line="200" w:lineRule="exact"/>
      </w:pPr>
    </w:p>
    <w:p w:rsidR="00682993" w:rsidRDefault="00682993">
      <w:pPr>
        <w:spacing w:line="200" w:lineRule="exact"/>
      </w:pPr>
    </w:p>
    <w:p w:rsidR="00682993" w:rsidRDefault="00682993">
      <w:pPr>
        <w:spacing w:line="200" w:lineRule="exact"/>
      </w:pPr>
    </w:p>
    <w:p w:rsidR="00682993" w:rsidRDefault="00682993">
      <w:pPr>
        <w:spacing w:line="200" w:lineRule="exact"/>
      </w:pPr>
    </w:p>
    <w:p w:rsidR="00682993" w:rsidRDefault="00A8531D">
      <w:pPr>
        <w:ind w:left="1470"/>
        <w:sectPr w:rsidR="00682993">
          <w:footerReference w:type="default" r:id="rId8"/>
          <w:pgSz w:w="15840" w:h="12240" w:orient="landscape"/>
          <w:pgMar w:top="1280" w:right="1340" w:bottom="280" w:left="0" w:header="3" w:footer="1049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2.8pt;height:340.75pt">
            <v:imagedata r:id="rId9" o:title=""/>
          </v:shape>
        </w:pict>
      </w:r>
    </w:p>
    <w:p w:rsidR="00682993" w:rsidRDefault="00682993">
      <w:pPr>
        <w:spacing w:before="4" w:line="140" w:lineRule="exact"/>
        <w:rPr>
          <w:sz w:val="15"/>
          <w:szCs w:val="15"/>
        </w:rPr>
      </w:pPr>
    </w:p>
    <w:p w:rsidR="00682993" w:rsidRDefault="00A8531D">
      <w:pPr>
        <w:ind w:left="1440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1</w:t>
      </w:r>
      <w:r>
        <w:rPr>
          <w:b/>
          <w:color w:val="FF0000"/>
          <w:spacing w:val="2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–</w:t>
      </w:r>
      <w:r>
        <w:rPr>
          <w:b/>
          <w:color w:val="FF0000"/>
          <w:spacing w:val="1"/>
          <w:sz w:val="36"/>
          <w:szCs w:val="36"/>
        </w:rPr>
        <w:t xml:space="preserve"> M</w:t>
      </w:r>
      <w:r>
        <w:rPr>
          <w:b/>
          <w:color w:val="FF0000"/>
          <w:sz w:val="36"/>
          <w:szCs w:val="36"/>
        </w:rPr>
        <w:t>ạng xã</w:t>
      </w:r>
      <w:r>
        <w:rPr>
          <w:b/>
          <w:color w:val="FF0000"/>
          <w:spacing w:val="-1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h</w:t>
      </w:r>
      <w:r>
        <w:rPr>
          <w:b/>
          <w:color w:val="FF0000"/>
          <w:spacing w:val="-2"/>
          <w:sz w:val="36"/>
          <w:szCs w:val="36"/>
        </w:rPr>
        <w:t>ộ</w:t>
      </w:r>
      <w:r>
        <w:rPr>
          <w:b/>
          <w:color w:val="FF0000"/>
          <w:sz w:val="36"/>
          <w:szCs w:val="36"/>
        </w:rPr>
        <w:t>i</w:t>
      </w:r>
      <w:r>
        <w:rPr>
          <w:b/>
          <w:color w:val="FF0000"/>
          <w:spacing w:val="1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G+</w:t>
      </w:r>
    </w:p>
    <w:p w:rsidR="00682993" w:rsidRDefault="00682993">
      <w:pPr>
        <w:spacing w:before="4" w:line="260" w:lineRule="exact"/>
        <w:rPr>
          <w:sz w:val="26"/>
          <w:szCs w:val="26"/>
        </w:rPr>
      </w:pPr>
    </w:p>
    <w:p w:rsidR="00682993" w:rsidRDefault="00743E05">
      <w:pPr>
        <w:ind w:left="1440"/>
      </w:pPr>
      <w:r>
        <w:pict>
          <v:shape id="_x0000_i1026" type="#_x0000_t75" style="width:488.8pt;height:305.25pt">
            <v:imagedata r:id="rId10" o:title=""/>
          </v:shape>
        </w:pict>
      </w:r>
    </w:p>
    <w:p w:rsidR="00682993" w:rsidRDefault="00682993">
      <w:pPr>
        <w:spacing w:before="17" w:line="240" w:lineRule="exact"/>
        <w:rPr>
          <w:sz w:val="24"/>
          <w:szCs w:val="24"/>
        </w:rPr>
      </w:pPr>
    </w:p>
    <w:p w:rsidR="00682993" w:rsidRDefault="00A8531D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us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y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ò</w:t>
      </w:r>
      <w:r>
        <w:rPr>
          <w:b/>
          <w:sz w:val="28"/>
          <w:szCs w:val="28"/>
        </w:rPr>
        <w:t>n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4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ọ</w:t>
      </w:r>
      <w:r>
        <w:rPr>
          <w:b/>
          <w:sz w:val="28"/>
          <w:szCs w:val="28"/>
        </w:rPr>
        <w:t>i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à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>G+</w:t>
      </w:r>
      <w:r>
        <w:rPr>
          <w:b/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r>
        <w:rPr>
          <w:spacing w:val="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</w:t>
      </w:r>
      <w:r>
        <w:rPr>
          <w:sz w:val="28"/>
          <w:szCs w:val="28"/>
        </w:rPr>
        <w:t>ạ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ã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ộ</w:t>
      </w:r>
      <w:r>
        <w:rPr>
          <w:sz w:val="28"/>
          <w:szCs w:val="28"/>
        </w:rPr>
        <w:t>i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đ</w:t>
      </w:r>
      <w:r>
        <w:rPr>
          <w:sz w:val="28"/>
          <w:szCs w:val="28"/>
        </w:rPr>
        <w:t>ược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oo</w:t>
      </w:r>
      <w:r>
        <w:rPr>
          <w:spacing w:val="1"/>
          <w:sz w:val="28"/>
          <w:szCs w:val="28"/>
        </w:rPr>
        <w:t>gl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đầu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ư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ăm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hú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v</w:t>
      </w:r>
      <w:r>
        <w:rPr>
          <w:spacing w:val="-2"/>
          <w:sz w:val="28"/>
          <w:szCs w:val="28"/>
        </w:rPr>
        <w:t>ớ</w:t>
      </w:r>
      <w:r>
        <w:rPr>
          <w:sz w:val="28"/>
          <w:szCs w:val="28"/>
        </w:rPr>
        <w:t>i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g</w:t>
      </w:r>
      <w:r>
        <w:rPr>
          <w:spacing w:val="2"/>
          <w:sz w:val="28"/>
          <w:szCs w:val="28"/>
        </w:rPr>
        <w:t>i</w:t>
      </w:r>
      <w:r>
        <w:rPr>
          <w:spacing w:val="-2"/>
          <w:sz w:val="28"/>
          <w:szCs w:val="28"/>
        </w:rPr>
        <w:t>ấ</w:t>
      </w:r>
      <w:r>
        <w:rPr>
          <w:sz w:val="28"/>
          <w:szCs w:val="28"/>
        </w:rPr>
        <w:t>c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ơ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ay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3"/>
          <w:sz w:val="28"/>
          <w:szCs w:val="28"/>
        </w:rPr>
        <w:t>h</w:t>
      </w:r>
      <w:r>
        <w:rPr>
          <w:sz w:val="28"/>
          <w:szCs w:val="28"/>
        </w:rPr>
        <w:t>ế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3"/>
          <w:sz w:val="28"/>
          <w:szCs w:val="28"/>
        </w:rPr>
        <w:t>ạ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ã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ộ</w:t>
      </w:r>
      <w:r>
        <w:rPr>
          <w:sz w:val="28"/>
          <w:szCs w:val="28"/>
        </w:rPr>
        <w:t>i</w:t>
      </w:r>
    </w:p>
    <w:p w:rsidR="00682993" w:rsidRDefault="00A8531D">
      <w:pPr>
        <w:spacing w:before="48"/>
        <w:ind w:left="1440"/>
        <w:rPr>
          <w:sz w:val="28"/>
          <w:szCs w:val="28"/>
        </w:rPr>
      </w:pPr>
      <w:r>
        <w:rPr>
          <w:sz w:val="28"/>
          <w:szCs w:val="28"/>
        </w:rPr>
        <w:t>Face</w:t>
      </w:r>
      <w:r>
        <w:rPr>
          <w:spacing w:val="-1"/>
          <w:sz w:val="28"/>
          <w:szCs w:val="28"/>
        </w:rPr>
        <w:t>bo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k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đ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2"/>
          <w:sz w:val="28"/>
          <w:szCs w:val="28"/>
        </w:rPr>
        <w:t>h</w:t>
      </w:r>
      <w:r>
        <w:rPr>
          <w:spacing w:val="-1"/>
          <w:sz w:val="28"/>
          <w:szCs w:val="28"/>
        </w:rPr>
        <w:t>ị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h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à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h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pacing w:val="3"/>
          <w:sz w:val="28"/>
          <w:szCs w:val="28"/>
        </w:rPr>
        <w:t>i</w:t>
      </w:r>
      <w:r>
        <w:rPr>
          <w:spacing w:val="-2"/>
          <w:sz w:val="28"/>
          <w:szCs w:val="28"/>
        </w:rPr>
        <w:t>ệ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682993" w:rsidRDefault="00682993">
      <w:pPr>
        <w:spacing w:before="9" w:line="240" w:lineRule="exact"/>
        <w:rPr>
          <w:sz w:val="24"/>
          <w:szCs w:val="24"/>
        </w:rPr>
      </w:pPr>
    </w:p>
    <w:p w:rsidR="00682993" w:rsidRDefault="00A8531D">
      <w:pPr>
        <w:spacing w:line="275" w:lineRule="auto"/>
        <w:ind w:left="1440" w:right="70"/>
        <w:rPr>
          <w:sz w:val="28"/>
          <w:szCs w:val="28"/>
        </w:rPr>
        <w:sectPr w:rsidR="00682993">
          <w:pgSz w:w="15840" w:h="12240" w:orient="landscape"/>
          <w:pgMar w:top="1280" w:right="1320" w:bottom="280" w:left="0" w:header="3" w:footer="1049" w:gutter="0"/>
          <w:cols w:space="720"/>
        </w:sectPr>
      </w:pP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í</w:t>
      </w:r>
      <w:r>
        <w:rPr>
          <w:b/>
          <w:sz w:val="28"/>
          <w:szCs w:val="28"/>
        </w:rPr>
        <w:t>nh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ì</w:t>
      </w:r>
      <w:r>
        <w:rPr>
          <w:b/>
          <w:spacing w:val="28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G</w:t>
      </w:r>
      <w:r>
        <w:rPr>
          <w:b/>
          <w:sz w:val="28"/>
          <w:szCs w:val="28"/>
        </w:rPr>
        <w:t>+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à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đ</w:t>
      </w:r>
      <w:r>
        <w:rPr>
          <w:b/>
          <w:sz w:val="28"/>
          <w:szCs w:val="28"/>
        </w:rPr>
        <w:t>ứa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z w:val="28"/>
          <w:szCs w:val="28"/>
        </w:rPr>
        <w:t>do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26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ạ</w:t>
      </w:r>
      <w:r>
        <w:rPr>
          <w:b/>
          <w:sz w:val="28"/>
          <w:szCs w:val="28"/>
        </w:rPr>
        <w:t>o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z w:val="28"/>
          <w:szCs w:val="28"/>
        </w:rPr>
        <w:t>ra</w:t>
      </w:r>
      <w:r>
        <w:rPr>
          <w:b/>
          <w:spacing w:val="2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ê</w:t>
      </w:r>
      <w:r>
        <w:rPr>
          <w:sz w:val="28"/>
          <w:szCs w:val="28"/>
        </w:rPr>
        <w:t>n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các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>EOE</w:t>
      </w:r>
      <w:r>
        <w:rPr>
          <w:sz w:val="28"/>
          <w:szCs w:val="28"/>
        </w:rPr>
        <w:t>R</w:t>
      </w:r>
      <w:r>
        <w:rPr>
          <w:spacing w:val="2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ng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ĩ</w:t>
      </w:r>
      <w:r>
        <w:rPr>
          <w:spacing w:val="1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r</w:t>
      </w:r>
      <w:r>
        <w:rPr>
          <w:sz w:val="28"/>
          <w:szCs w:val="28"/>
        </w:rPr>
        <w:t>ằ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ó</w:t>
      </w:r>
      <w:r>
        <w:rPr>
          <w:spacing w:val="1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ẽ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ư</w:t>
      </w:r>
      <w:r>
        <w:rPr>
          <w:sz w:val="28"/>
          <w:szCs w:val="28"/>
        </w:rPr>
        <w:t>u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ái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à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ền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gi</w:t>
      </w:r>
      <w:r>
        <w:rPr>
          <w:sz w:val="28"/>
          <w:szCs w:val="28"/>
        </w:rPr>
        <w:t>á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rị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o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eo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-2"/>
          <w:sz w:val="28"/>
          <w:szCs w:val="28"/>
        </w:rPr>
        <w:t>ê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ày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</w:t>
      </w:r>
      <w:r>
        <w:rPr>
          <w:spacing w:val="1"/>
          <w:sz w:val="28"/>
          <w:szCs w:val="28"/>
        </w:rPr>
        <w:t>ộ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l</w:t>
      </w:r>
      <w:r>
        <w:rPr>
          <w:spacing w:val="3"/>
          <w:sz w:val="28"/>
          <w:szCs w:val="28"/>
        </w:rPr>
        <w:t>ạ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dụ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ó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iến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ó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à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h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ã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rác </w:t>
      </w:r>
      <w:r>
        <w:rPr>
          <w:spacing w:val="1"/>
          <w:sz w:val="28"/>
          <w:szCs w:val="28"/>
        </w:rPr>
        <w:t>củ</w:t>
      </w:r>
      <w:r>
        <w:rPr>
          <w:sz w:val="28"/>
          <w:szCs w:val="28"/>
        </w:rPr>
        <w:t xml:space="preserve">a </w:t>
      </w:r>
      <w:r>
        <w:rPr>
          <w:spacing w:val="-2"/>
          <w:sz w:val="28"/>
          <w:szCs w:val="28"/>
        </w:rPr>
        <w:t>G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le</w:t>
      </w:r>
      <w:r>
        <w:rPr>
          <w:sz w:val="28"/>
          <w:szCs w:val="28"/>
        </w:rPr>
        <w:t>.</w:t>
      </w:r>
    </w:p>
    <w:p w:rsidR="00682993" w:rsidRDefault="00682993">
      <w:pPr>
        <w:spacing w:before="5" w:line="160" w:lineRule="exact"/>
        <w:rPr>
          <w:sz w:val="16"/>
          <w:szCs w:val="16"/>
        </w:rPr>
      </w:pPr>
    </w:p>
    <w:p w:rsidR="00682993" w:rsidRDefault="00A8531D">
      <w:pPr>
        <w:ind w:left="1440" w:right="75"/>
        <w:jc w:val="both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à</w:t>
      </w:r>
      <w:r>
        <w:rPr>
          <w:b/>
          <w:sz w:val="28"/>
          <w:szCs w:val="28"/>
        </w:rPr>
        <w:t>y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y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z w:val="28"/>
          <w:szCs w:val="28"/>
        </w:rPr>
        <w:t>nó</w:t>
      </w:r>
      <w:r>
        <w:rPr>
          <w:b/>
          <w:spacing w:val="36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ô</w:t>
      </w:r>
      <w:r>
        <w:rPr>
          <w:b/>
          <w:sz w:val="28"/>
          <w:szCs w:val="28"/>
        </w:rPr>
        <w:t>ng</w:t>
      </w:r>
      <w:r>
        <w:rPr>
          <w:b/>
          <w:spacing w:val="32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ò</w:t>
      </w:r>
      <w:r>
        <w:rPr>
          <w:b/>
          <w:sz w:val="28"/>
          <w:szCs w:val="28"/>
        </w:rPr>
        <w:t>n</w:t>
      </w:r>
      <w:r>
        <w:rPr>
          <w:b/>
          <w:spacing w:val="3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à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5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ề</w:t>
      </w:r>
      <w:r>
        <w:rPr>
          <w:b/>
          <w:sz w:val="28"/>
          <w:szCs w:val="28"/>
        </w:rPr>
        <w:t>n</w:t>
      </w:r>
      <w:r>
        <w:rPr>
          <w:b/>
          <w:spacing w:val="33"/>
          <w:sz w:val="28"/>
          <w:szCs w:val="28"/>
        </w:rPr>
        <w:t xml:space="preserve"> </w:t>
      </w:r>
      <w:r>
        <w:rPr>
          <w:b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ấ</w:t>
      </w:r>
      <w:r>
        <w:rPr>
          <w:b/>
          <w:sz w:val="28"/>
          <w:szCs w:val="28"/>
        </w:rPr>
        <w:t>t</w:t>
      </w:r>
      <w:r>
        <w:rPr>
          <w:b/>
          <w:spacing w:val="33"/>
          <w:sz w:val="28"/>
          <w:szCs w:val="28"/>
        </w:rPr>
        <w:t xml:space="preserve"> </w:t>
      </w:r>
      <w:r>
        <w:rPr>
          <w:b/>
          <w:sz w:val="28"/>
          <w:szCs w:val="28"/>
        </w:rPr>
        <w:t>hứa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z w:val="28"/>
          <w:szCs w:val="28"/>
        </w:rPr>
        <w:t>cho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â</w:t>
      </w:r>
      <w:r>
        <w:rPr>
          <w:b/>
          <w:sz w:val="28"/>
          <w:szCs w:val="28"/>
        </w:rPr>
        <w:t>n</w:t>
      </w:r>
      <w:r>
        <w:rPr>
          <w:b/>
          <w:spacing w:val="33"/>
          <w:sz w:val="28"/>
          <w:szCs w:val="28"/>
        </w:rPr>
        <w:t xml:space="preserve"> </w:t>
      </w:r>
      <w:r>
        <w:rPr>
          <w:b/>
          <w:sz w:val="28"/>
          <w:szCs w:val="28"/>
        </w:rPr>
        <w:t>SEO</w:t>
      </w:r>
      <w:r>
        <w:rPr>
          <w:b/>
          <w:spacing w:val="2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</w:t>
      </w:r>
      <w:r>
        <w:rPr>
          <w:spacing w:val="-2"/>
          <w:sz w:val="28"/>
          <w:szCs w:val="28"/>
        </w:rPr>
        <w:t>ầ</w:t>
      </w:r>
      <w:r>
        <w:rPr>
          <w:sz w:val="28"/>
          <w:szCs w:val="28"/>
        </w:rPr>
        <w:t>n</w:t>
      </w:r>
      <w:r>
        <w:rPr>
          <w:spacing w:val="2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nh</w:t>
      </w:r>
      <w:r>
        <w:rPr>
          <w:sz w:val="28"/>
          <w:szCs w:val="28"/>
        </w:rPr>
        <w:t>ư</w:t>
      </w:r>
      <w:r>
        <w:rPr>
          <w:spacing w:val="2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à</w:t>
      </w:r>
      <w:r>
        <w:rPr>
          <w:sz w:val="28"/>
          <w:szCs w:val="28"/>
        </w:rPr>
        <w:t>n</w:t>
      </w:r>
      <w:r>
        <w:rPr>
          <w:spacing w:val="2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b</w:t>
      </w:r>
      <w:r>
        <w:rPr>
          <w:sz w:val="28"/>
          <w:szCs w:val="28"/>
        </w:rPr>
        <w:t>ộ</w:t>
      </w:r>
      <w:r>
        <w:rPr>
          <w:spacing w:val="2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ê</w:t>
      </w:r>
      <w:r>
        <w:rPr>
          <w:sz w:val="28"/>
          <w:szCs w:val="28"/>
        </w:rPr>
        <w:t>n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kết</w:t>
      </w:r>
      <w:r>
        <w:rPr>
          <w:spacing w:val="2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t</w:t>
      </w:r>
      <w:r>
        <w:rPr>
          <w:sz w:val="28"/>
          <w:szCs w:val="28"/>
        </w:rPr>
        <w:t>ừ</w:t>
      </w:r>
      <w:r>
        <w:rPr>
          <w:spacing w:val="2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+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 xml:space="preserve">Ra </w:t>
      </w:r>
      <w:r>
        <w:rPr>
          <w:spacing w:val="5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ên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ài</w:t>
      </w:r>
      <w:r>
        <w:rPr>
          <w:spacing w:val="2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à</w:t>
      </w:r>
      <w:r>
        <w:rPr>
          <w:spacing w:val="2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o</w:t>
      </w:r>
    </w:p>
    <w:p w:rsidR="00682993" w:rsidRDefault="00A8531D">
      <w:pPr>
        <w:spacing w:before="47"/>
        <w:ind w:left="1440" w:right="4373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ó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ĩ</w:t>
      </w:r>
      <w:r>
        <w:rPr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à </w:t>
      </w:r>
      <w:r>
        <w:rPr>
          <w:spacing w:val="-2"/>
          <w:sz w:val="28"/>
          <w:szCs w:val="28"/>
        </w:rPr>
        <w:t>k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ôn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ê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k</w:t>
      </w:r>
      <w:r>
        <w:rPr>
          <w:spacing w:val="-2"/>
          <w:sz w:val="28"/>
          <w:szCs w:val="28"/>
        </w:rPr>
        <w:t>ế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ra b</w:t>
      </w:r>
      <w:r>
        <w:rPr>
          <w:spacing w:val="-1"/>
          <w:sz w:val="28"/>
          <w:szCs w:val="28"/>
        </w:rPr>
        <w:t>ê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ài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k</w:t>
      </w:r>
      <w:r>
        <w:rPr>
          <w:spacing w:val="-1"/>
          <w:sz w:val="28"/>
          <w:szCs w:val="28"/>
        </w:rPr>
        <w:t>hô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yền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á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).</w:t>
      </w:r>
    </w:p>
    <w:p w:rsidR="00682993" w:rsidRDefault="00682993">
      <w:pPr>
        <w:spacing w:before="14" w:line="240" w:lineRule="exact"/>
        <w:rPr>
          <w:sz w:val="24"/>
          <w:szCs w:val="24"/>
        </w:rPr>
      </w:pPr>
    </w:p>
    <w:p w:rsidR="00682993" w:rsidRDefault="00A8531D">
      <w:pPr>
        <w:ind w:left="1440" w:right="9551"/>
        <w:jc w:val="both"/>
        <w:rPr>
          <w:sz w:val="28"/>
          <w:szCs w:val="28"/>
        </w:rPr>
      </w:pPr>
      <w:r>
        <w:rPr>
          <w:b/>
          <w:color w:val="FF0000"/>
          <w:spacing w:val="-1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>hững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đ</w:t>
      </w:r>
      <w:r>
        <w:rPr>
          <w:b/>
          <w:color w:val="FF0000"/>
          <w:spacing w:val="1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 xml:space="preserve">ều </w:t>
      </w:r>
      <w:r>
        <w:rPr>
          <w:b/>
          <w:color w:val="FF0000"/>
          <w:spacing w:val="-3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 xml:space="preserve">ên </w:t>
      </w:r>
      <w:r>
        <w:rPr>
          <w:b/>
          <w:color w:val="FF0000"/>
          <w:spacing w:val="-2"/>
          <w:sz w:val="28"/>
          <w:szCs w:val="28"/>
        </w:rPr>
        <w:t>l</w:t>
      </w:r>
      <w:r>
        <w:rPr>
          <w:b/>
          <w:color w:val="FF0000"/>
          <w:spacing w:val="1"/>
          <w:sz w:val="28"/>
          <w:szCs w:val="28"/>
        </w:rPr>
        <w:t>à</w:t>
      </w:r>
      <w:r>
        <w:rPr>
          <w:b/>
          <w:color w:val="FF0000"/>
          <w:sz w:val="28"/>
          <w:szCs w:val="28"/>
        </w:rPr>
        <w:t>m</w:t>
      </w:r>
      <w:r>
        <w:rPr>
          <w:b/>
          <w:color w:val="FF0000"/>
          <w:spacing w:val="-3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v</w:t>
      </w:r>
      <w:r>
        <w:rPr>
          <w:b/>
          <w:color w:val="FF0000"/>
          <w:sz w:val="28"/>
          <w:szCs w:val="28"/>
        </w:rPr>
        <w:t>ới</w:t>
      </w:r>
      <w:r>
        <w:rPr>
          <w:b/>
          <w:color w:val="FF0000"/>
          <w:spacing w:val="-2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G+ :</w:t>
      </w:r>
    </w:p>
    <w:p w:rsidR="00682993" w:rsidRDefault="00682993">
      <w:pPr>
        <w:spacing w:before="4" w:line="240" w:lineRule="exact"/>
        <w:rPr>
          <w:sz w:val="24"/>
          <w:szCs w:val="24"/>
        </w:rPr>
      </w:pPr>
    </w:p>
    <w:p w:rsidR="00682993" w:rsidRDefault="00A8531D">
      <w:pPr>
        <w:spacing w:line="275" w:lineRule="auto"/>
        <w:ind w:left="1440" w:right="67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Đ</w:t>
      </w:r>
      <w:r>
        <w:rPr>
          <w:b/>
          <w:sz w:val="28"/>
          <w:szCs w:val="28"/>
        </w:rPr>
        <w:t>ừng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>hy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ọ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>q</w:t>
      </w:r>
      <w:r>
        <w:rPr>
          <w:b/>
          <w:spacing w:val="-3"/>
          <w:sz w:val="28"/>
          <w:szCs w:val="28"/>
        </w:rPr>
        <w:t>u</w:t>
      </w:r>
      <w:r>
        <w:rPr>
          <w:b/>
          <w:sz w:val="28"/>
          <w:szCs w:val="28"/>
        </w:rPr>
        <w:t>á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z w:val="28"/>
          <w:szCs w:val="28"/>
        </w:rPr>
        <w:t>nh</w:t>
      </w:r>
      <w:r>
        <w:rPr>
          <w:b/>
          <w:spacing w:val="2"/>
          <w:sz w:val="28"/>
          <w:szCs w:val="28"/>
        </w:rPr>
        <w:t>i</w:t>
      </w:r>
      <w:r>
        <w:rPr>
          <w:b/>
          <w:sz w:val="28"/>
          <w:szCs w:val="28"/>
        </w:rPr>
        <w:t>ều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v</w:t>
      </w:r>
      <w:r>
        <w:rPr>
          <w:b/>
          <w:spacing w:val="-2"/>
          <w:sz w:val="28"/>
          <w:szCs w:val="28"/>
        </w:rPr>
        <w:t>ớ</w:t>
      </w:r>
      <w:r>
        <w:rPr>
          <w:b/>
          <w:sz w:val="28"/>
          <w:szCs w:val="28"/>
        </w:rPr>
        <w:t>i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>G+</w:t>
      </w:r>
      <w:r>
        <w:rPr>
          <w:b/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ãy</w:t>
      </w:r>
      <w:r>
        <w:rPr>
          <w:spacing w:val="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ử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ụn</w:t>
      </w:r>
      <w:r>
        <w:rPr>
          <w:sz w:val="28"/>
          <w:szCs w:val="28"/>
        </w:rPr>
        <w:t>g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ó</w:t>
      </w:r>
      <w:r>
        <w:rPr>
          <w:spacing w:val="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</w:t>
      </w:r>
      <w:r>
        <w:rPr>
          <w:spacing w:val="1"/>
          <w:sz w:val="28"/>
          <w:szCs w:val="28"/>
        </w:rPr>
        <w:t>ộ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cách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h</w:t>
      </w:r>
      <w:r>
        <w:rPr>
          <w:sz w:val="28"/>
          <w:szCs w:val="28"/>
        </w:rPr>
        <w:t>ẹ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à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ư</w:t>
      </w:r>
      <w:r>
        <w:rPr>
          <w:spacing w:val="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</w:t>
      </w:r>
      <w:r>
        <w:rPr>
          <w:spacing w:val="1"/>
          <w:sz w:val="28"/>
          <w:szCs w:val="28"/>
        </w:rPr>
        <w:t>ộ</w:t>
      </w:r>
      <w:r>
        <w:rPr>
          <w:sz w:val="28"/>
          <w:szCs w:val="28"/>
        </w:rPr>
        <w:t>t</w:t>
      </w:r>
      <w:r>
        <w:rPr>
          <w:spacing w:val="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ạ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ã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ộ</w:t>
      </w:r>
      <w:r>
        <w:rPr>
          <w:sz w:val="28"/>
          <w:szCs w:val="28"/>
        </w:rPr>
        <w:t>i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1"/>
          <w:sz w:val="28"/>
          <w:szCs w:val="28"/>
        </w:rPr>
        <w:t>ìn</w:t>
      </w:r>
      <w:r>
        <w:rPr>
          <w:sz w:val="28"/>
          <w:szCs w:val="28"/>
        </w:rPr>
        <w:t>h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hư</w:t>
      </w:r>
      <w:r>
        <w:rPr>
          <w:spacing w:val="-2"/>
          <w:sz w:val="28"/>
          <w:szCs w:val="28"/>
        </w:rPr>
        <w:t>ờ</w:t>
      </w:r>
      <w:r>
        <w:rPr>
          <w:spacing w:val="1"/>
          <w:sz w:val="28"/>
          <w:szCs w:val="28"/>
        </w:rPr>
        <w:t>ng</w:t>
      </w:r>
      <w:r>
        <w:rPr>
          <w:sz w:val="28"/>
          <w:szCs w:val="28"/>
        </w:rPr>
        <w:t xml:space="preserve">. 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Kh</w:t>
      </w:r>
      <w:r>
        <w:rPr>
          <w:spacing w:val="2"/>
          <w:sz w:val="28"/>
          <w:szCs w:val="28"/>
        </w:rPr>
        <w:t>ó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éo</w:t>
      </w:r>
      <w:r>
        <w:rPr>
          <w:spacing w:val="-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t</w:t>
      </w:r>
      <w:r>
        <w:rPr>
          <w:spacing w:val="-2"/>
          <w:sz w:val="28"/>
          <w:szCs w:val="28"/>
        </w:rPr>
        <w:t>ậ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dụ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ộ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cá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</w:t>
      </w:r>
      <w:r>
        <w:rPr>
          <w:spacing w:val="2"/>
          <w:sz w:val="28"/>
          <w:szCs w:val="28"/>
        </w:rPr>
        <w:t>h</w:t>
      </w:r>
      <w:r>
        <w:rPr>
          <w:sz w:val="28"/>
          <w:szCs w:val="28"/>
        </w:rPr>
        <w:t>ẹ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nh</w:t>
      </w:r>
      <w:r>
        <w:rPr>
          <w:spacing w:val="-2"/>
          <w:sz w:val="28"/>
          <w:szCs w:val="28"/>
        </w:rPr>
        <w:t>à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đ</w:t>
      </w:r>
      <w:r>
        <w:rPr>
          <w:sz w:val="28"/>
          <w:szCs w:val="28"/>
        </w:rPr>
        <w:t>ể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át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án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nộ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2"/>
          <w:sz w:val="28"/>
          <w:szCs w:val="28"/>
        </w:rPr>
        <w:t>u</w:t>
      </w:r>
      <w:r>
        <w:rPr>
          <w:spacing w:val="1"/>
          <w:sz w:val="28"/>
          <w:szCs w:val="28"/>
        </w:rPr>
        <w:t>ố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u</w:t>
      </w:r>
      <w:r>
        <w:rPr>
          <w:spacing w:val="-3"/>
          <w:sz w:val="28"/>
          <w:szCs w:val="28"/>
        </w:rPr>
        <w:t>y</w:t>
      </w:r>
      <w:r>
        <w:rPr>
          <w:spacing w:val="1"/>
          <w:sz w:val="28"/>
          <w:szCs w:val="28"/>
        </w:rPr>
        <w:t>ề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t</w:t>
      </w:r>
      <w:r>
        <w:rPr>
          <w:sz w:val="28"/>
          <w:szCs w:val="28"/>
        </w:rPr>
        <w:t>ải</w:t>
      </w:r>
      <w:r>
        <w:rPr>
          <w:spacing w:val="1"/>
          <w:sz w:val="28"/>
          <w:szCs w:val="28"/>
        </w:rPr>
        <w:t xml:space="preserve"> đ</w:t>
      </w:r>
      <w:r>
        <w:rPr>
          <w:spacing w:val="-2"/>
          <w:sz w:val="28"/>
          <w:szCs w:val="28"/>
        </w:rPr>
        <w:t>ế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gh</w:t>
      </w:r>
      <w:r>
        <w:rPr>
          <w:spacing w:val="2"/>
          <w:sz w:val="28"/>
          <w:szCs w:val="28"/>
        </w:rPr>
        <w:t>i</w:t>
      </w:r>
      <w:r>
        <w:rPr>
          <w:sz w:val="28"/>
          <w:szCs w:val="28"/>
        </w:rPr>
        <w:t>ều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ngư</w:t>
      </w:r>
      <w:r>
        <w:rPr>
          <w:sz w:val="28"/>
          <w:szCs w:val="28"/>
        </w:rPr>
        <w:t>ời</w:t>
      </w:r>
      <w:r>
        <w:rPr>
          <w:spacing w:val="1"/>
          <w:sz w:val="28"/>
          <w:szCs w:val="28"/>
        </w:rPr>
        <w:t xml:space="preserve"> h</w:t>
      </w:r>
      <w:r>
        <w:rPr>
          <w:spacing w:val="-2"/>
          <w:sz w:val="28"/>
          <w:szCs w:val="28"/>
        </w:rPr>
        <w:t>ạ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ế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</w:t>
      </w:r>
    </w:p>
    <w:p w:rsidR="00682993" w:rsidRDefault="00682993">
      <w:pPr>
        <w:spacing w:before="2" w:line="200" w:lineRule="exact"/>
      </w:pPr>
    </w:p>
    <w:p w:rsidR="00682993" w:rsidRDefault="00A8531D">
      <w:pPr>
        <w:spacing w:line="277" w:lineRule="auto"/>
        <w:ind w:left="1440" w:right="69"/>
        <w:rPr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ã</w:t>
      </w:r>
      <w:r>
        <w:rPr>
          <w:b/>
          <w:sz w:val="28"/>
          <w:szCs w:val="28"/>
        </w:rPr>
        <w:t>y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ô</w:t>
      </w:r>
      <w:r>
        <w:rPr>
          <w:b/>
          <w:sz w:val="28"/>
          <w:szCs w:val="28"/>
        </w:rPr>
        <w:t>n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à</w:t>
      </w:r>
      <w:r>
        <w:rPr>
          <w:b/>
          <w:sz w:val="28"/>
          <w:szCs w:val="28"/>
        </w:rPr>
        <w:t>m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ới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ộ</w:t>
      </w:r>
      <w:r>
        <w:rPr>
          <w:b/>
          <w:sz w:val="28"/>
          <w:szCs w:val="28"/>
        </w:rPr>
        <w:t>i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z w:val="28"/>
          <w:szCs w:val="28"/>
        </w:rPr>
        <w:t>du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á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àm</w:t>
      </w:r>
      <w:r>
        <w:rPr>
          <w:spacing w:val="-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á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5"/>
          <w:sz w:val="28"/>
          <w:szCs w:val="28"/>
        </w:rPr>
        <w:t>h</w:t>
      </w:r>
      <w:r>
        <w:rPr>
          <w:spacing w:val="-2"/>
          <w:sz w:val="28"/>
          <w:szCs w:val="28"/>
        </w:rPr>
        <w:t>ả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ảm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ă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k</w:t>
      </w:r>
      <w:r>
        <w:rPr>
          <w:spacing w:val="1"/>
          <w:sz w:val="28"/>
          <w:szCs w:val="28"/>
        </w:rPr>
        <w:t>ế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ạn</w:t>
      </w:r>
      <w:r>
        <w:rPr>
          <w:spacing w:val="1"/>
          <w:sz w:val="28"/>
          <w:szCs w:val="28"/>
        </w:rPr>
        <w:t xml:space="preserve"> v</w:t>
      </w:r>
      <w:r>
        <w:rPr>
          <w:spacing w:val="-2"/>
          <w:sz w:val="28"/>
          <w:szCs w:val="28"/>
        </w:rPr>
        <w:t>ớ</w:t>
      </w:r>
      <w:r>
        <w:rPr>
          <w:sz w:val="28"/>
          <w:szCs w:val="28"/>
        </w:rPr>
        <w:t>i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nh</w:t>
      </w:r>
      <w:r>
        <w:rPr>
          <w:spacing w:val="2"/>
          <w:sz w:val="28"/>
          <w:szCs w:val="28"/>
        </w:rPr>
        <w:t>i</w:t>
      </w:r>
      <w:r>
        <w:rPr>
          <w:sz w:val="28"/>
          <w:szCs w:val="28"/>
        </w:rPr>
        <w:t>ều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ười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h</w:t>
      </w:r>
      <w:r>
        <w:rPr>
          <w:sz w:val="28"/>
          <w:szCs w:val="28"/>
        </w:rPr>
        <w:t>ằm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ă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đ</w:t>
      </w:r>
      <w:r>
        <w:rPr>
          <w:sz w:val="28"/>
          <w:szCs w:val="28"/>
        </w:rPr>
        <w:t>ộ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ph</w:t>
      </w:r>
      <w:r>
        <w:rPr>
          <w:sz w:val="28"/>
          <w:szCs w:val="28"/>
        </w:rPr>
        <w:t>ủ</w:t>
      </w:r>
      <w:r>
        <w:rPr>
          <w:spacing w:val="1"/>
          <w:sz w:val="28"/>
          <w:szCs w:val="28"/>
        </w:rPr>
        <w:t xml:space="preserve"> s</w:t>
      </w:r>
      <w:r>
        <w:rPr>
          <w:spacing w:val="-1"/>
          <w:sz w:val="28"/>
          <w:szCs w:val="28"/>
        </w:rPr>
        <w:t>ón</w:t>
      </w:r>
      <w:r>
        <w:rPr>
          <w:sz w:val="28"/>
          <w:szCs w:val="28"/>
        </w:rPr>
        <w:t>g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ài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k</w:t>
      </w:r>
      <w:r>
        <w:rPr>
          <w:spacing w:val="1"/>
          <w:sz w:val="28"/>
          <w:szCs w:val="28"/>
        </w:rPr>
        <w:t>h</w:t>
      </w:r>
      <w:r>
        <w:rPr>
          <w:spacing w:val="3"/>
          <w:sz w:val="28"/>
          <w:szCs w:val="28"/>
        </w:rPr>
        <w:t>o</w:t>
      </w:r>
      <w:r>
        <w:rPr>
          <w:spacing w:val="-2"/>
          <w:sz w:val="28"/>
          <w:szCs w:val="28"/>
        </w:rPr>
        <w:t>ả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th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r.</w:t>
      </w:r>
    </w:p>
    <w:p w:rsidR="00682993" w:rsidRDefault="00682993">
      <w:pPr>
        <w:spacing w:before="9" w:line="180" w:lineRule="exact"/>
        <w:rPr>
          <w:sz w:val="19"/>
          <w:szCs w:val="19"/>
        </w:rPr>
      </w:pPr>
    </w:p>
    <w:p w:rsidR="00682993" w:rsidRDefault="00A8531D">
      <w:pPr>
        <w:ind w:left="1440" w:right="68"/>
        <w:jc w:val="both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ó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ô</w:t>
      </w:r>
      <w:r>
        <w:rPr>
          <w:b/>
          <w:sz w:val="28"/>
          <w:szCs w:val="28"/>
        </w:rPr>
        <w:t>ng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ò</w:t>
      </w:r>
      <w:r>
        <w:rPr>
          <w:b/>
          <w:sz w:val="28"/>
          <w:szCs w:val="28"/>
        </w:rPr>
        <w:t>n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z w:val="28"/>
          <w:szCs w:val="28"/>
        </w:rPr>
        <w:t>tr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4"/>
          <w:sz w:val="28"/>
          <w:szCs w:val="28"/>
        </w:rPr>
        <w:t>y</w:t>
      </w:r>
      <w:r>
        <w:rPr>
          <w:b/>
          <w:spacing w:val="-2"/>
          <w:sz w:val="28"/>
          <w:szCs w:val="28"/>
        </w:rPr>
        <w:t>ề</w:t>
      </w:r>
      <w:r>
        <w:rPr>
          <w:b/>
          <w:sz w:val="28"/>
          <w:szCs w:val="28"/>
        </w:rPr>
        <w:t>n</w:t>
      </w:r>
      <w:r>
        <w:rPr>
          <w:b/>
          <w:spacing w:val="2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á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ị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3"/>
          <w:sz w:val="28"/>
          <w:szCs w:val="28"/>
        </w:rPr>
        <w:t>h</w:t>
      </w:r>
      <w:r>
        <w:rPr>
          <w:b/>
          <w:sz w:val="28"/>
          <w:szCs w:val="28"/>
        </w:rPr>
        <w:t>o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z w:val="28"/>
          <w:szCs w:val="28"/>
        </w:rPr>
        <w:t>SEO</w:t>
      </w:r>
      <w:r>
        <w:rPr>
          <w:b/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ưn</w:t>
      </w:r>
      <w:r>
        <w:rPr>
          <w:sz w:val="28"/>
          <w:szCs w:val="28"/>
        </w:rPr>
        <w:t>g</w:t>
      </w:r>
      <w:r>
        <w:rPr>
          <w:spacing w:val="1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v</w:t>
      </w:r>
      <w:r>
        <w:rPr>
          <w:spacing w:val="-2"/>
          <w:sz w:val="28"/>
          <w:szCs w:val="28"/>
        </w:rPr>
        <w:t>ớ</w:t>
      </w:r>
      <w:r>
        <w:rPr>
          <w:sz w:val="28"/>
          <w:szCs w:val="28"/>
        </w:rPr>
        <w:t>i</w:t>
      </w:r>
      <w:r>
        <w:rPr>
          <w:spacing w:val="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</w:t>
      </w:r>
      <w:r>
        <w:rPr>
          <w:spacing w:val="1"/>
          <w:sz w:val="28"/>
          <w:szCs w:val="28"/>
        </w:rPr>
        <w:t>ỗ</w:t>
      </w:r>
      <w:r>
        <w:rPr>
          <w:sz w:val="28"/>
          <w:szCs w:val="28"/>
        </w:rPr>
        <w:t>i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à</w:t>
      </w:r>
      <w:r>
        <w:rPr>
          <w:sz w:val="28"/>
          <w:szCs w:val="28"/>
        </w:rPr>
        <w:t>i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vi</w:t>
      </w:r>
      <w:r>
        <w:rPr>
          <w:spacing w:val="-2"/>
          <w:sz w:val="28"/>
          <w:szCs w:val="28"/>
        </w:rPr>
        <w:t>ế</w:t>
      </w:r>
      <w:r>
        <w:rPr>
          <w:sz w:val="28"/>
          <w:szCs w:val="28"/>
        </w:rPr>
        <w:t>t</w:t>
      </w:r>
      <w:r>
        <w:rPr>
          <w:spacing w:val="1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ũ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ê</w:t>
      </w:r>
      <w:r>
        <w:rPr>
          <w:sz w:val="28"/>
          <w:szCs w:val="28"/>
        </w:rPr>
        <w:t>n</w:t>
      </w:r>
      <w:r>
        <w:rPr>
          <w:spacing w:val="1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ó</w:t>
      </w:r>
      <w:r>
        <w:rPr>
          <w:spacing w:val="1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ố</w:t>
      </w:r>
      <w:r>
        <w:rPr>
          <w:sz w:val="28"/>
          <w:szCs w:val="28"/>
        </w:rPr>
        <w:t>i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pacing w:val="2"/>
          <w:sz w:val="28"/>
          <w:szCs w:val="28"/>
        </w:rPr>
        <w:t>i</w:t>
      </w:r>
      <w:r>
        <w:rPr>
          <w:spacing w:val="-2"/>
          <w:sz w:val="28"/>
          <w:szCs w:val="28"/>
        </w:rPr>
        <w:t>ể</w:t>
      </w:r>
      <w:r>
        <w:rPr>
          <w:sz w:val="28"/>
          <w:szCs w:val="28"/>
        </w:rPr>
        <w:t>u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0</w:t>
      </w:r>
      <w:r>
        <w:rPr>
          <w:sz w:val="28"/>
          <w:szCs w:val="28"/>
        </w:rPr>
        <w:t>0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ì</w:t>
      </w:r>
      <w:r>
        <w:rPr>
          <w:sz w:val="28"/>
          <w:szCs w:val="28"/>
        </w:rPr>
        <w:t>n</w:t>
      </w:r>
      <w:r>
        <w:rPr>
          <w:spacing w:val="1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o</w:t>
      </w:r>
      <w:r>
        <w:rPr>
          <w:spacing w:val="15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đ</w:t>
      </w:r>
      <w:r>
        <w:rPr>
          <w:spacing w:val="-2"/>
          <w:sz w:val="28"/>
          <w:szCs w:val="28"/>
        </w:rPr>
        <w:t>ẹ</w:t>
      </w:r>
      <w:r>
        <w:rPr>
          <w:sz w:val="28"/>
          <w:szCs w:val="28"/>
        </w:rPr>
        <w:t>p</w:t>
      </w:r>
      <w:r>
        <w:rPr>
          <w:spacing w:val="1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ắt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à</w:t>
      </w:r>
    </w:p>
    <w:p w:rsidR="00682993" w:rsidRDefault="00A8531D">
      <w:pPr>
        <w:spacing w:before="50"/>
        <w:ind w:left="1440" w:right="10336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đ</w:t>
      </w:r>
      <w:r>
        <w:rPr>
          <w:spacing w:val="1"/>
          <w:sz w:val="28"/>
          <w:szCs w:val="28"/>
        </w:rPr>
        <w:t>ộ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</w:t>
      </w:r>
      <w:r>
        <w:rPr>
          <w:spacing w:val="1"/>
          <w:sz w:val="28"/>
          <w:szCs w:val="28"/>
        </w:rPr>
        <w:t>ó</w:t>
      </w:r>
      <w:r>
        <w:rPr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ộ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ng</w:t>
      </w:r>
      <w:r>
        <w:rPr>
          <w:sz w:val="28"/>
          <w:szCs w:val="28"/>
        </w:rPr>
        <w:t>.</w:t>
      </w:r>
    </w:p>
    <w:p w:rsidR="00682993" w:rsidRDefault="00682993">
      <w:pPr>
        <w:spacing w:before="7" w:line="240" w:lineRule="exact"/>
        <w:rPr>
          <w:sz w:val="24"/>
          <w:szCs w:val="24"/>
        </w:rPr>
      </w:pPr>
    </w:p>
    <w:p w:rsidR="00682993" w:rsidRDefault="00A8531D">
      <w:pPr>
        <w:spacing w:line="275" w:lineRule="auto"/>
        <w:ind w:left="1440" w:right="64"/>
        <w:rPr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ã</w:t>
      </w:r>
      <w:r>
        <w:rPr>
          <w:b/>
          <w:sz w:val="28"/>
          <w:szCs w:val="28"/>
        </w:rPr>
        <w:t>y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ạ</w:t>
      </w:r>
      <w:r>
        <w:rPr>
          <w:b/>
          <w:sz w:val="28"/>
          <w:szCs w:val="28"/>
        </w:rPr>
        <w:t>o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ố</w:t>
      </w:r>
      <w:r>
        <w:rPr>
          <w:b/>
          <w:sz w:val="28"/>
          <w:szCs w:val="28"/>
        </w:rPr>
        <w:t>i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z w:val="28"/>
          <w:szCs w:val="28"/>
        </w:rPr>
        <w:t>qu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h</w:t>
      </w:r>
      <w:r>
        <w:rPr>
          <w:b/>
          <w:sz w:val="28"/>
          <w:szCs w:val="28"/>
        </w:rPr>
        <w:t>ệ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ố</w:t>
      </w:r>
      <w:r>
        <w:rPr>
          <w:b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ới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à</w:t>
      </w:r>
      <w:r>
        <w:rPr>
          <w:b/>
          <w:sz w:val="28"/>
          <w:szCs w:val="28"/>
        </w:rPr>
        <w:t>ng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xó</w:t>
      </w:r>
      <w:r>
        <w:rPr>
          <w:b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ằ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ệc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ộ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2"/>
          <w:sz w:val="28"/>
          <w:szCs w:val="28"/>
        </w:rPr>
        <w:t>à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x</w:t>
      </w:r>
      <w:r>
        <w:rPr>
          <w:spacing w:val="1"/>
          <w:sz w:val="28"/>
          <w:szCs w:val="28"/>
        </w:rPr>
        <w:t>ó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ớ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ọ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ẽ a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ạn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>
        <w:rPr>
          <w:spacing w:val="-2"/>
          <w:sz w:val="28"/>
          <w:szCs w:val="28"/>
        </w:rPr>
        <w:t>ớ</w:t>
      </w:r>
      <w:r>
        <w:rPr>
          <w:sz w:val="28"/>
          <w:szCs w:val="28"/>
        </w:rPr>
        <w:t>i</w:t>
      </w:r>
      <w:r>
        <w:rPr>
          <w:spacing w:val="-4"/>
          <w:sz w:val="28"/>
          <w:szCs w:val="28"/>
        </w:rPr>
        <w:t xml:space="preserve"> </w:t>
      </w:r>
      <w:r>
        <w:rPr>
          <w:spacing w:val="-7"/>
          <w:sz w:val="28"/>
          <w:szCs w:val="28"/>
        </w:rPr>
        <w:t>m</w:t>
      </w:r>
      <w:r>
        <w:rPr>
          <w:spacing w:val="-1"/>
          <w:sz w:val="28"/>
          <w:szCs w:val="28"/>
        </w:rPr>
        <w:t>ìn</w:t>
      </w:r>
      <w:r>
        <w:rPr>
          <w:sz w:val="28"/>
          <w:szCs w:val="28"/>
        </w:rPr>
        <w:t>h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đi</w:t>
      </w:r>
      <w:r>
        <w:rPr>
          <w:spacing w:val="-2"/>
          <w:sz w:val="28"/>
          <w:szCs w:val="28"/>
        </w:rPr>
        <w:t>ề</w:t>
      </w:r>
      <w:r>
        <w:rPr>
          <w:sz w:val="28"/>
          <w:szCs w:val="28"/>
        </w:rPr>
        <w:t>u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-2"/>
          <w:sz w:val="28"/>
          <w:szCs w:val="28"/>
        </w:rPr>
        <w:t>à</w:t>
      </w:r>
      <w:r>
        <w:rPr>
          <w:sz w:val="28"/>
          <w:szCs w:val="28"/>
        </w:rPr>
        <w:t xml:space="preserve">y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ẽ </w:t>
      </w:r>
      <w:r>
        <w:rPr>
          <w:spacing w:val="-1"/>
          <w:sz w:val="28"/>
          <w:szCs w:val="28"/>
        </w:rPr>
        <w:t>gi</w:t>
      </w:r>
      <w:r>
        <w:rPr>
          <w:spacing w:val="1"/>
          <w:sz w:val="28"/>
          <w:szCs w:val="28"/>
        </w:rPr>
        <w:t>ú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ă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đ</w:t>
      </w:r>
      <w:r>
        <w:rPr>
          <w:sz w:val="28"/>
          <w:szCs w:val="28"/>
        </w:rPr>
        <w:t>ộ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cho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à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k</w:t>
      </w:r>
      <w:r>
        <w:rPr>
          <w:spacing w:val="1"/>
          <w:sz w:val="28"/>
          <w:szCs w:val="28"/>
        </w:rPr>
        <w:t>hoản.</w:t>
      </w:r>
    </w:p>
    <w:p w:rsidR="00682993" w:rsidRDefault="00682993">
      <w:pPr>
        <w:spacing w:before="3" w:line="200" w:lineRule="exact"/>
      </w:pPr>
    </w:p>
    <w:p w:rsidR="00682993" w:rsidRDefault="00A8531D">
      <w:pPr>
        <w:spacing w:line="275" w:lineRule="auto"/>
        <w:ind w:left="1440" w:right="68"/>
        <w:rPr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í</w:t>
      </w:r>
      <w:r>
        <w:rPr>
          <w:b/>
          <w:sz w:val="28"/>
          <w:szCs w:val="28"/>
        </w:rPr>
        <w:t>ch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ực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z w:val="28"/>
          <w:szCs w:val="28"/>
        </w:rPr>
        <w:t>th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m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gi</w:t>
      </w:r>
      <w:r>
        <w:rPr>
          <w:b/>
          <w:sz w:val="28"/>
          <w:szCs w:val="28"/>
        </w:rPr>
        <w:t>a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c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ộ</w:t>
      </w:r>
      <w:r>
        <w:rPr>
          <w:b/>
          <w:sz w:val="28"/>
          <w:szCs w:val="28"/>
        </w:rPr>
        <w:t>i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z w:val="28"/>
          <w:szCs w:val="28"/>
        </w:rPr>
        <w:t>nh</w:t>
      </w:r>
      <w:r>
        <w:rPr>
          <w:b/>
          <w:spacing w:val="1"/>
          <w:sz w:val="28"/>
          <w:szCs w:val="28"/>
        </w:rPr>
        <w:t>ó</w:t>
      </w:r>
      <w:r>
        <w:rPr>
          <w:b/>
          <w:sz w:val="28"/>
          <w:szCs w:val="28"/>
        </w:rPr>
        <w:t>m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trên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z w:val="28"/>
          <w:szCs w:val="28"/>
        </w:rPr>
        <w:t>G+</w:t>
      </w:r>
      <w:r>
        <w:rPr>
          <w:b/>
          <w:spacing w:val="1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đ</w:t>
      </w:r>
      <w:r>
        <w:rPr>
          <w:spacing w:val="-1"/>
          <w:sz w:val="28"/>
          <w:szCs w:val="28"/>
        </w:rPr>
        <w:t>ừn</w:t>
      </w:r>
      <w:r>
        <w:rPr>
          <w:sz w:val="28"/>
          <w:szCs w:val="28"/>
        </w:rPr>
        <w:t>g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q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ên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q</w:t>
      </w:r>
      <w:r>
        <w:rPr>
          <w:spacing w:val="3"/>
          <w:sz w:val="28"/>
          <w:szCs w:val="28"/>
        </w:rPr>
        <w:t>u</w:t>
      </w:r>
      <w:r>
        <w:rPr>
          <w:spacing w:val="-2"/>
          <w:sz w:val="28"/>
          <w:szCs w:val="28"/>
        </w:rPr>
        <w:t>ả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cáo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3"/>
          <w:sz w:val="28"/>
          <w:szCs w:val="28"/>
        </w:rPr>
        <w:t>h</w:t>
      </w:r>
      <w:r>
        <w:rPr>
          <w:sz w:val="28"/>
          <w:szCs w:val="28"/>
        </w:rPr>
        <w:t>ẹ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à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h</w:t>
      </w:r>
      <w:r>
        <w:rPr>
          <w:spacing w:val="-1"/>
          <w:sz w:val="28"/>
          <w:szCs w:val="28"/>
        </w:rPr>
        <w:t>ữn</w:t>
      </w:r>
      <w:r>
        <w:rPr>
          <w:sz w:val="28"/>
          <w:szCs w:val="28"/>
        </w:rPr>
        <w:t>g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ì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ìn</w:t>
      </w:r>
      <w:r>
        <w:rPr>
          <w:sz w:val="28"/>
          <w:szCs w:val="28"/>
        </w:rPr>
        <w:t>h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u</w:t>
      </w:r>
      <w:r>
        <w:rPr>
          <w:spacing w:val="1"/>
          <w:sz w:val="28"/>
          <w:szCs w:val="28"/>
        </w:rPr>
        <w:t>ố</w:t>
      </w:r>
      <w:r>
        <w:rPr>
          <w:sz w:val="28"/>
          <w:szCs w:val="28"/>
        </w:rPr>
        <w:t>n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ướ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ới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é </w:t>
      </w:r>
      <w:r>
        <w:rPr>
          <w:spacing w:val="1"/>
          <w:sz w:val="28"/>
          <w:szCs w:val="28"/>
        </w:rPr>
        <w:t>tu</w:t>
      </w:r>
      <w:r>
        <w:rPr>
          <w:spacing w:val="-3"/>
          <w:sz w:val="28"/>
          <w:szCs w:val="28"/>
        </w:rPr>
        <w:t>y</w:t>
      </w:r>
      <w:r>
        <w:rPr>
          <w:sz w:val="28"/>
          <w:szCs w:val="28"/>
        </w:rPr>
        <w:t>ệt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</w:t>
      </w:r>
      <w:r>
        <w:rPr>
          <w:spacing w:val="1"/>
          <w:sz w:val="28"/>
          <w:szCs w:val="28"/>
        </w:rPr>
        <w:t>ố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k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ôn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am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é.</w:t>
      </w:r>
    </w:p>
    <w:p w:rsidR="00682993" w:rsidRDefault="00682993">
      <w:pPr>
        <w:spacing w:before="3" w:line="200" w:lineRule="exact"/>
      </w:pPr>
    </w:p>
    <w:p w:rsidR="00682993" w:rsidRDefault="00A8531D">
      <w:pPr>
        <w:spacing w:line="276" w:lineRule="auto"/>
        <w:ind w:left="1440" w:right="68"/>
        <w:jc w:val="both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ố</w:t>
      </w:r>
      <w:r>
        <w:rPr>
          <w:b/>
          <w:sz w:val="28"/>
          <w:szCs w:val="28"/>
        </w:rPr>
        <w:t>i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cù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ỗ</w:t>
      </w:r>
      <w:r>
        <w:rPr>
          <w:b/>
          <w:sz w:val="28"/>
          <w:szCs w:val="28"/>
        </w:rPr>
        <w:t>i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à</w:t>
      </w:r>
      <w:r>
        <w:rPr>
          <w:b/>
          <w:sz w:val="28"/>
          <w:szCs w:val="28"/>
        </w:rPr>
        <w:t>y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z w:val="28"/>
          <w:szCs w:val="28"/>
        </w:rPr>
        <w:t>nên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à</w:t>
      </w:r>
      <w:r>
        <w:rPr>
          <w:b/>
          <w:sz w:val="28"/>
          <w:szCs w:val="28"/>
        </w:rPr>
        <w:t>nh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h</w:t>
      </w:r>
      <w:r>
        <w:rPr>
          <w:b/>
          <w:spacing w:val="3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ả</w:t>
      </w:r>
      <w:r>
        <w:rPr>
          <w:b/>
          <w:sz w:val="28"/>
          <w:szCs w:val="28"/>
        </w:rPr>
        <w:t>ng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phút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z w:val="28"/>
          <w:szCs w:val="28"/>
        </w:rPr>
        <w:t>cho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G</w:t>
      </w:r>
      <w:r>
        <w:rPr>
          <w:b/>
          <w:sz w:val="28"/>
          <w:szCs w:val="28"/>
        </w:rPr>
        <w:t>+</w:t>
      </w:r>
      <w:r>
        <w:rPr>
          <w:b/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đ</w:t>
      </w:r>
      <w:r>
        <w:rPr>
          <w:sz w:val="28"/>
          <w:szCs w:val="28"/>
        </w:rPr>
        <w:t xml:space="preserve">ể 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à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 xml:space="preserve"> m</w:t>
      </w:r>
      <w:r>
        <w:rPr>
          <w:sz w:val="28"/>
          <w:szCs w:val="28"/>
        </w:rPr>
        <w:t>ới</w:t>
      </w:r>
      <w:r>
        <w:rPr>
          <w:spacing w:val="1"/>
          <w:sz w:val="28"/>
          <w:szCs w:val="28"/>
        </w:rPr>
        <w:t xml:space="preserve"> nộ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un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gi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lưu 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à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xó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 xml:space="preserve">am </w:t>
      </w:r>
      <w:r>
        <w:rPr>
          <w:spacing w:val="1"/>
          <w:sz w:val="28"/>
          <w:szCs w:val="28"/>
        </w:rPr>
        <w:t>gi</w:t>
      </w:r>
      <w:r>
        <w:rPr>
          <w:sz w:val="28"/>
          <w:szCs w:val="28"/>
        </w:rPr>
        <w:t xml:space="preserve">a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ém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ã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ê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các</w:t>
      </w:r>
      <w:r>
        <w:rPr>
          <w:spacing w:val="2"/>
          <w:sz w:val="28"/>
          <w:szCs w:val="28"/>
        </w:rPr>
        <w:t xml:space="preserve"> h</w:t>
      </w:r>
      <w:r>
        <w:rPr>
          <w:spacing w:val="1"/>
          <w:sz w:val="28"/>
          <w:szCs w:val="28"/>
        </w:rPr>
        <w:t>ộ</w:t>
      </w:r>
      <w:r>
        <w:rPr>
          <w:sz w:val="28"/>
          <w:szCs w:val="28"/>
        </w:rPr>
        <w:t xml:space="preserve">i 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hó</w:t>
      </w:r>
      <w:r>
        <w:rPr>
          <w:spacing w:val="-3"/>
          <w:sz w:val="28"/>
          <w:szCs w:val="28"/>
        </w:rPr>
        <w:t>m</w:t>
      </w:r>
      <w:r>
        <w:rPr>
          <w:sz w:val="28"/>
          <w:szCs w:val="28"/>
        </w:rPr>
        <w:t xml:space="preserve">, 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kh</w:t>
      </w:r>
      <w:r>
        <w:rPr>
          <w:spacing w:val="-1"/>
          <w:sz w:val="28"/>
          <w:szCs w:val="28"/>
        </w:rPr>
        <w:t>ôn</w:t>
      </w:r>
      <w:r>
        <w:rPr>
          <w:sz w:val="28"/>
          <w:szCs w:val="28"/>
        </w:rPr>
        <w:t>g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nê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à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>q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á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pacing w:val="4"/>
          <w:sz w:val="28"/>
          <w:szCs w:val="28"/>
        </w:rPr>
        <w:t>i</w:t>
      </w:r>
      <w:r>
        <w:rPr>
          <w:spacing w:val="-2"/>
          <w:sz w:val="28"/>
          <w:szCs w:val="28"/>
        </w:rPr>
        <w:t>ề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2"/>
          <w:sz w:val="28"/>
          <w:szCs w:val="28"/>
        </w:rPr>
        <w:t>h</w:t>
      </w:r>
      <w:r>
        <w:rPr>
          <w:spacing w:val="-2"/>
          <w:sz w:val="28"/>
          <w:szCs w:val="28"/>
        </w:rPr>
        <w:t>ờ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an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+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ì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ó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k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ô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l</w:t>
      </w:r>
      <w:r>
        <w:rPr>
          <w:spacing w:val="-2"/>
          <w:sz w:val="28"/>
          <w:szCs w:val="28"/>
        </w:rPr>
        <w:t>ạ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pacing w:val="2"/>
          <w:sz w:val="28"/>
          <w:szCs w:val="28"/>
        </w:rPr>
        <w:t>i</w:t>
      </w:r>
      <w:r>
        <w:rPr>
          <w:spacing w:val="-2"/>
          <w:sz w:val="28"/>
          <w:szCs w:val="28"/>
        </w:rPr>
        <w:t>ề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á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rị</w:t>
      </w:r>
      <w:r>
        <w:rPr>
          <w:spacing w:val="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</w:t>
      </w:r>
      <w:r>
        <w:rPr>
          <w:sz w:val="28"/>
          <w:szCs w:val="28"/>
        </w:rPr>
        <w:t>à</w:t>
      </w:r>
      <w:r>
        <w:rPr>
          <w:spacing w:val="2"/>
          <w:sz w:val="28"/>
          <w:szCs w:val="28"/>
        </w:rPr>
        <w:t xml:space="preserve"> l</w:t>
      </w:r>
      <w:r>
        <w:rPr>
          <w:sz w:val="28"/>
          <w:szCs w:val="28"/>
        </w:rPr>
        <w:t>ại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</w:t>
      </w:r>
      <w:r>
        <w:rPr>
          <w:sz w:val="28"/>
          <w:szCs w:val="28"/>
        </w:rPr>
        <w:t xml:space="preserve">ất </w:t>
      </w:r>
      <w:r>
        <w:rPr>
          <w:spacing w:val="1"/>
          <w:sz w:val="28"/>
          <w:szCs w:val="28"/>
        </w:rPr>
        <w:t>k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 xml:space="preserve">á </w:t>
      </w:r>
      <w:r>
        <w:rPr>
          <w:spacing w:val="-2"/>
          <w:sz w:val="28"/>
          <w:szCs w:val="28"/>
        </w:rPr>
        <w:t>n</w:t>
      </w:r>
      <w:r>
        <w:rPr>
          <w:spacing w:val="1"/>
          <w:sz w:val="28"/>
          <w:szCs w:val="28"/>
        </w:rPr>
        <w:t>h</w:t>
      </w:r>
      <w:r>
        <w:rPr>
          <w:spacing w:val="2"/>
          <w:sz w:val="28"/>
          <w:szCs w:val="28"/>
        </w:rPr>
        <w:t>i</w:t>
      </w:r>
      <w:r>
        <w:rPr>
          <w:spacing w:val="-2"/>
          <w:sz w:val="28"/>
          <w:szCs w:val="28"/>
        </w:rPr>
        <w:t>ề</w:t>
      </w:r>
      <w:r>
        <w:rPr>
          <w:sz w:val="28"/>
          <w:szCs w:val="28"/>
        </w:rPr>
        <w:t>u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hời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gi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682993" w:rsidRDefault="00682993">
      <w:pPr>
        <w:spacing w:before="6" w:line="160" w:lineRule="exact"/>
        <w:rPr>
          <w:sz w:val="17"/>
          <w:szCs w:val="17"/>
        </w:rPr>
      </w:pPr>
    </w:p>
    <w:p w:rsidR="00682993" w:rsidRDefault="00682993">
      <w:pPr>
        <w:spacing w:line="200" w:lineRule="exact"/>
      </w:pPr>
    </w:p>
    <w:p w:rsidR="00682993" w:rsidRDefault="00682993">
      <w:pPr>
        <w:spacing w:line="200" w:lineRule="exact"/>
      </w:pPr>
    </w:p>
    <w:p w:rsidR="00682993" w:rsidRDefault="00682993">
      <w:pPr>
        <w:spacing w:line="200" w:lineRule="exact"/>
      </w:pPr>
    </w:p>
    <w:p w:rsidR="00682993" w:rsidRDefault="00A8531D">
      <w:pPr>
        <w:ind w:left="1440" w:right="9901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–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pacing w:val="-4"/>
          <w:sz w:val="28"/>
          <w:szCs w:val="28"/>
        </w:rPr>
        <w:t>M</w:t>
      </w:r>
      <w:r>
        <w:rPr>
          <w:b/>
          <w:color w:val="FF0000"/>
          <w:spacing w:val="1"/>
          <w:sz w:val="28"/>
          <w:szCs w:val="28"/>
        </w:rPr>
        <w:t>ạ</w:t>
      </w:r>
      <w:r>
        <w:rPr>
          <w:b/>
          <w:color w:val="FF0000"/>
          <w:sz w:val="28"/>
          <w:szCs w:val="28"/>
        </w:rPr>
        <w:t>ng</w:t>
      </w:r>
      <w:r>
        <w:rPr>
          <w:b/>
          <w:color w:val="FF0000"/>
          <w:spacing w:val="-2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x</w:t>
      </w:r>
      <w:r>
        <w:rPr>
          <w:b/>
          <w:color w:val="FF0000"/>
          <w:sz w:val="28"/>
          <w:szCs w:val="28"/>
        </w:rPr>
        <w:t>ã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pacing w:val="-2"/>
          <w:sz w:val="28"/>
          <w:szCs w:val="28"/>
        </w:rPr>
        <w:t>h</w:t>
      </w:r>
      <w:r>
        <w:rPr>
          <w:b/>
          <w:color w:val="FF0000"/>
          <w:spacing w:val="-1"/>
          <w:sz w:val="28"/>
          <w:szCs w:val="28"/>
        </w:rPr>
        <w:t>ộ</w:t>
      </w:r>
      <w:r>
        <w:rPr>
          <w:b/>
          <w:color w:val="FF0000"/>
          <w:sz w:val="28"/>
          <w:szCs w:val="28"/>
        </w:rPr>
        <w:t>i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pacing w:val="-2"/>
          <w:sz w:val="28"/>
          <w:szCs w:val="28"/>
        </w:rPr>
        <w:t>F</w:t>
      </w:r>
      <w:r>
        <w:rPr>
          <w:b/>
          <w:color w:val="FF0000"/>
          <w:spacing w:val="1"/>
          <w:sz w:val="28"/>
          <w:szCs w:val="28"/>
        </w:rPr>
        <w:t>a</w:t>
      </w:r>
      <w:r>
        <w:rPr>
          <w:b/>
          <w:color w:val="FF0000"/>
          <w:spacing w:val="-2"/>
          <w:sz w:val="28"/>
          <w:szCs w:val="28"/>
        </w:rPr>
        <w:t>c</w:t>
      </w:r>
      <w:r>
        <w:rPr>
          <w:b/>
          <w:color w:val="FF0000"/>
          <w:sz w:val="28"/>
          <w:szCs w:val="28"/>
        </w:rPr>
        <w:t>eb</w:t>
      </w:r>
      <w:r>
        <w:rPr>
          <w:b/>
          <w:color w:val="FF0000"/>
          <w:spacing w:val="-1"/>
          <w:sz w:val="28"/>
          <w:szCs w:val="28"/>
        </w:rPr>
        <w:t>o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>k</w:t>
      </w:r>
      <w:bookmarkStart w:id="0" w:name="_GoBack"/>
      <w:bookmarkEnd w:id="0"/>
    </w:p>
    <w:sectPr w:rsidR="00682993">
      <w:pgSz w:w="15840" w:h="12240" w:orient="landscape"/>
      <w:pgMar w:top="1260" w:right="1320" w:bottom="280" w:left="0" w:header="3" w:footer="10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31D" w:rsidRDefault="00A8531D">
      <w:r>
        <w:separator/>
      </w:r>
    </w:p>
  </w:endnote>
  <w:endnote w:type="continuationSeparator" w:id="0">
    <w:p w:rsidR="00A8531D" w:rsidRDefault="00A8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3" w:rsidRDefault="00A8531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7.9pt;margin-top:550.85pt;width:566.4pt;height:28.65pt;z-index:-251657216;mso-position-horizontal-relative:page;mso-position-vertical-relative:page" filled="f" stroked="f">
          <v:textbox inset="0,0,0,0">
            <w:txbxContent>
              <w:p w:rsidR="00682993" w:rsidRDefault="00682993">
                <w:pPr>
                  <w:spacing w:line="260" w:lineRule="exact"/>
                  <w:ind w:left="-36" w:right="21"/>
                  <w:jc w:val="right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31D" w:rsidRDefault="00A8531D">
      <w:r>
        <w:separator/>
      </w:r>
    </w:p>
  </w:footnote>
  <w:footnote w:type="continuationSeparator" w:id="0">
    <w:p w:rsidR="00A8531D" w:rsidRDefault="00A85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864A4"/>
    <w:multiLevelType w:val="multilevel"/>
    <w:tmpl w:val="80BC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2993"/>
    <w:rsid w:val="00682993"/>
    <w:rsid w:val="00743E05"/>
    <w:rsid w:val="00A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3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E05"/>
  </w:style>
  <w:style w:type="paragraph" w:styleId="Footer">
    <w:name w:val="footer"/>
    <w:basedOn w:val="Normal"/>
    <w:link w:val="FooterChar"/>
    <w:uiPriority w:val="99"/>
    <w:unhideWhenUsed/>
    <w:rsid w:val="00743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E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1363</Characters>
  <Application>Microsoft Office Word</Application>
  <DocSecurity>0</DocSecurity>
  <Lines>11</Lines>
  <Paragraphs>3</Paragraphs>
  <ScaleCrop>false</ScaleCrop>
  <Company>Truong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2017-04-23T03:57:00Z</dcterms:created>
  <dcterms:modified xsi:type="dcterms:W3CDTF">2017-04-23T03:58:00Z</dcterms:modified>
</cp:coreProperties>
</file>